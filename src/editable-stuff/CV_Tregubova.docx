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4BDF" w14:textId="77777777" w:rsidR="00672BBC" w:rsidRDefault="00672BBC">
      <w:pPr>
        <w:spacing w:after="40"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Tregubova Inessa</w:t>
      </w:r>
    </w:p>
    <w:p w14:paraId="750F9981" w14:textId="77777777" w:rsidR="00672BBC" w:rsidRPr="008F2662" w:rsidRDefault="00672BBC">
      <w:pPr>
        <w:spacing w:after="40" w:line="100" w:lineRule="atLeas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 of birth: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26/07/1995</w:t>
      </w:r>
    </w:p>
    <w:p w14:paraId="7280CE7D" w14:textId="55FA41F0" w:rsidR="00672BBC" w:rsidRPr="00D50F41" w:rsidRDefault="00672BBC">
      <w:pPr>
        <w:spacing w:after="40" w:line="100" w:lineRule="atLeast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fr-FR"/>
        </w:rPr>
        <w:t>Phone: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CE3AA8">
        <w:rPr>
          <w:rFonts w:ascii="Times New Roman" w:hAnsi="Times New Roman" w:cs="Times New Roman"/>
          <w:sz w:val="24"/>
          <w:szCs w:val="24"/>
          <w:lang w:val="fr-FR"/>
        </w:rPr>
        <w:t>+</w:t>
      </w:r>
      <w:r w:rsidR="00F950F1">
        <w:rPr>
          <w:rFonts w:ascii="Times New Roman" w:hAnsi="Times New Roman" w:cs="Times New Roman"/>
          <w:sz w:val="24"/>
          <w:szCs w:val="24"/>
          <w:lang w:val="en-GB"/>
        </w:rPr>
        <w:t>447565382687</w:t>
      </w:r>
    </w:p>
    <w:p w14:paraId="527E8F84" w14:textId="229E6C5C" w:rsidR="00BB6685" w:rsidRDefault="00672BBC" w:rsidP="00D52E31">
      <w:pPr>
        <w:spacing w:after="40" w:line="100" w:lineRule="atLeast"/>
        <w:jc w:val="both"/>
        <w:rPr>
          <w:rStyle w:val="Hyperlink"/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fr-FR"/>
        </w:rPr>
        <w:t>E-mail: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50F1">
        <w:rPr>
          <w:rFonts w:ascii="Times New Roman" w:hAnsi="Times New Roman" w:cs="Times New Roman"/>
          <w:sz w:val="24"/>
          <w:szCs w:val="24"/>
          <w:lang w:val="fr-FR"/>
        </w:rPr>
        <w:t>tregub</w:t>
      </w:r>
      <w:r w:rsidR="00F950F1" w:rsidRPr="00F950F1">
        <w:rPr>
          <w:rFonts w:ascii="Times New Roman" w:hAnsi="Times New Roman" w:cs="Times New Roman"/>
          <w:sz w:val="24"/>
          <w:szCs w:val="24"/>
          <w:lang w:val="fr-FR"/>
        </w:rPr>
        <w:t>95@gmail.c</w:t>
      </w:r>
      <w:r w:rsidR="00F950F1">
        <w:rPr>
          <w:rFonts w:ascii="Times New Roman" w:hAnsi="Times New Roman" w:cs="Times New Roman"/>
          <w:sz w:val="24"/>
          <w:szCs w:val="24"/>
          <w:lang w:val="fr-FR"/>
        </w:rPr>
        <w:t>om</w:t>
      </w:r>
    </w:p>
    <w:p w14:paraId="5C548967" w14:textId="77777777" w:rsidR="00D50F41" w:rsidRDefault="00D50F41" w:rsidP="00D52E31">
      <w:pPr>
        <w:spacing w:after="40" w:line="100" w:lineRule="atLea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</w:pPr>
      <w:proofErr w:type="spellStart"/>
      <w:r w:rsidRPr="00D50F4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fr-FR"/>
        </w:rPr>
        <w:t>Github</w:t>
      </w:r>
      <w:proofErr w:type="spellEnd"/>
      <w:r w:rsidRPr="00D50F4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fr-FR"/>
        </w:rPr>
        <w:t> :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fr-FR"/>
        </w:rPr>
        <w:tab/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fr-FR"/>
        </w:rPr>
        <w:tab/>
      </w:r>
      <w:r w:rsidRPr="002B4E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>Ines2607</w:t>
      </w:r>
    </w:p>
    <w:p w14:paraId="32281514" w14:textId="77777777" w:rsidR="00760DE9" w:rsidRPr="00760DE9" w:rsidRDefault="00760DE9" w:rsidP="00D52E31">
      <w:pPr>
        <w:spacing w:after="40" w:line="100" w:lineRule="atLeast"/>
        <w:jc w:val="both"/>
        <w:rPr>
          <w:sz w:val="24"/>
          <w:szCs w:val="24"/>
          <w:lang w:val="en-GB"/>
        </w:rPr>
      </w:pPr>
      <w:r w:rsidRPr="00760DE9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>T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>elegram</w:t>
      </w:r>
      <w:r w:rsidRPr="00760DE9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 xml:space="preserve"> </w:t>
      </w:r>
      <w:proofErr w:type="spellStart"/>
      <w:r w:rsidR="0000362E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channel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>:</w:t>
      </w:r>
      <w:r w:rsidRPr="00760DE9">
        <w:rPr>
          <w:lang w:val="en-GB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  <w:tab/>
      </w:r>
      <w:proofErr w:type="spellStart"/>
      <w:r w:rsidRPr="00760DE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datainthecity</w:t>
      </w:r>
      <w:proofErr w:type="spellEnd"/>
    </w:p>
    <w:p w14:paraId="46BD5FE1" w14:textId="77777777" w:rsidR="00D52E31" w:rsidRPr="00A00641" w:rsidRDefault="00D52E31" w:rsidP="00341B4A">
      <w:pPr>
        <w:pStyle w:val="Heading1"/>
        <w:spacing w:before="62" w:after="62"/>
        <w:ind w:left="2124" w:hanging="2124"/>
        <w:jc w:val="both"/>
        <w:rPr>
          <w:i/>
          <w:sz w:val="24"/>
          <w:szCs w:val="24"/>
          <w:lang w:val="fr-FR"/>
        </w:rPr>
      </w:pPr>
    </w:p>
    <w:p w14:paraId="6A141CBE" w14:textId="77777777" w:rsidR="00672BBC" w:rsidRDefault="00672BBC" w:rsidP="00341B4A">
      <w:pPr>
        <w:pStyle w:val="Heading1"/>
        <w:spacing w:before="62" w:after="62"/>
        <w:ind w:left="2124" w:hanging="2124"/>
        <w:jc w:val="both"/>
        <w:rPr>
          <w:sz w:val="24"/>
          <w:szCs w:val="24"/>
          <w:lang w:val="en-US"/>
        </w:rPr>
      </w:pPr>
      <w:r w:rsidRPr="00BB6685">
        <w:rPr>
          <w:sz w:val="24"/>
          <w:szCs w:val="24"/>
          <w:lang w:val="en-US"/>
        </w:rPr>
        <w:t>Education:</w:t>
      </w:r>
    </w:p>
    <w:p w14:paraId="209F9558" w14:textId="682ED09A" w:rsidR="003F2872" w:rsidRDefault="003F2872" w:rsidP="00CE3AA8">
      <w:pPr>
        <w:pStyle w:val="BodyText"/>
        <w:spacing w:after="0"/>
        <w:rPr>
          <w:lang w:val="en-US"/>
        </w:rPr>
      </w:pPr>
      <w:r w:rsidRPr="00CE3A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16/09/2019 – </w:t>
      </w:r>
      <w:r w:rsidR="00B72639" w:rsidRPr="00B72639">
        <w:rPr>
          <w:rFonts w:ascii="Times New Roman" w:hAnsi="Times New Roman" w:cs="Times New Roman"/>
          <w:i/>
          <w:sz w:val="24"/>
          <w:szCs w:val="24"/>
          <w:lang w:val="en-US"/>
        </w:rPr>
        <w:t>17/01/2021</w:t>
      </w:r>
      <w:r w:rsidR="00CE3AA8">
        <w:rPr>
          <w:lang w:val="en-US"/>
        </w:rPr>
        <w:t xml:space="preserve"> </w:t>
      </w:r>
      <w:r w:rsidRPr="003F2872">
        <w:rPr>
          <w:rFonts w:ascii="Times New Roman" w:hAnsi="Times New Roman" w:cs="Times New Roman"/>
          <w:b/>
          <w:i/>
          <w:sz w:val="24"/>
          <w:szCs w:val="24"/>
          <w:lang w:val="en-US"/>
        </w:rPr>
        <w:t>University of Glasgow</w:t>
      </w:r>
    </w:p>
    <w:p w14:paraId="25310F29" w14:textId="0D71060B" w:rsidR="00CE3AA8" w:rsidRDefault="003F2872" w:rsidP="00CE3AA8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B72639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3F2872">
        <w:rPr>
          <w:rFonts w:ascii="Times New Roman" w:hAnsi="Times New Roman" w:cs="Times New Roman"/>
          <w:sz w:val="24"/>
          <w:szCs w:val="24"/>
          <w:lang w:val="en-US"/>
        </w:rPr>
        <w:t>Master: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Urban Analytics</w:t>
      </w:r>
      <w:r w:rsidR="00B72639">
        <w:rPr>
          <w:rFonts w:ascii="Times New Roman" w:hAnsi="Times New Roman" w:cs="Times New Roman"/>
          <w:sz w:val="24"/>
          <w:szCs w:val="24"/>
          <w:lang w:val="en-US"/>
        </w:rPr>
        <w:t xml:space="preserve"> (17 of 21)</w:t>
      </w:r>
    </w:p>
    <w:p w14:paraId="64488AA8" w14:textId="0AC45092" w:rsidR="00B72639" w:rsidRDefault="00B72639" w:rsidP="00B72639">
      <w:pPr>
        <w:pStyle w:val="BodyText"/>
        <w:spacing w:after="0"/>
        <w:rPr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01</w:t>
      </w:r>
      <w:r w:rsidRPr="00CE3AA8">
        <w:rPr>
          <w:rFonts w:ascii="Times New Roman" w:hAnsi="Times New Roman" w:cs="Times New Roman"/>
          <w:i/>
          <w:sz w:val="24"/>
          <w:szCs w:val="24"/>
          <w:lang w:val="en-US"/>
        </w:rPr>
        <w:t>/09/20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17</w:t>
      </w:r>
      <w:r w:rsidRPr="00CE3A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01</w:t>
      </w:r>
      <w:r w:rsidRPr="00B72639">
        <w:rPr>
          <w:rFonts w:ascii="Times New Roman" w:hAnsi="Times New Roman" w:cs="Times New Roman"/>
          <w:i/>
          <w:sz w:val="24"/>
          <w:szCs w:val="24"/>
          <w:lang w:val="en-US"/>
        </w:rPr>
        <w:t>/0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  <w:r w:rsidRPr="00B72639">
        <w:rPr>
          <w:rFonts w:ascii="Times New Roman" w:hAnsi="Times New Roman" w:cs="Times New Roman"/>
          <w:i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19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Higher School of economics</w:t>
      </w:r>
    </w:p>
    <w:p w14:paraId="50C658C6" w14:textId="1B4EB7A2" w:rsidR="00B72639" w:rsidRPr="00CE3AA8" w:rsidRDefault="00B72639" w:rsidP="00CE3AA8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3F2872">
        <w:rPr>
          <w:rFonts w:ascii="Times New Roman" w:hAnsi="Times New Roman" w:cs="Times New Roman"/>
          <w:sz w:val="24"/>
          <w:szCs w:val="24"/>
          <w:lang w:val="en-US"/>
        </w:rPr>
        <w:t>Master: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Big Data Systems (7.3 of 10)</w:t>
      </w:r>
    </w:p>
    <w:p w14:paraId="661F6897" w14:textId="77777777" w:rsidR="00672BBC" w:rsidRDefault="00672BBC">
      <w:pPr>
        <w:spacing w:after="60" w:line="100" w:lineRule="atLeast"/>
        <w:ind w:left="2694" w:hanging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01/09/13 –</w:t>
      </w:r>
      <w:r w:rsidR="00B7664A">
        <w:rPr>
          <w:rFonts w:ascii="Times New Roman" w:hAnsi="Times New Roman" w:cs="Times New Roman"/>
          <w:i/>
          <w:sz w:val="24"/>
          <w:szCs w:val="24"/>
          <w:lang w:val="en-US"/>
        </w:rPr>
        <w:t>01/07/2017</w:t>
      </w:r>
      <w:r w:rsidR="003F28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Financial University under the Government of Russian Federation</w:t>
      </w:r>
    </w:p>
    <w:p w14:paraId="5DFC5ABF" w14:textId="77777777" w:rsidR="00672BBC" w:rsidRDefault="00672BBC">
      <w:pPr>
        <w:spacing w:after="40" w:line="100" w:lineRule="atLeas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3F2872">
        <w:rPr>
          <w:rFonts w:ascii="Times New Roman" w:hAnsi="Times New Roman" w:cs="Times New Roman"/>
          <w:b/>
          <w:sz w:val="24"/>
          <w:szCs w:val="24"/>
          <w:lang w:val="en-US"/>
        </w:rPr>
        <w:t>Bachelor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Computer Science in Economics</w:t>
      </w:r>
      <w:r w:rsidR="002A5160">
        <w:rPr>
          <w:rFonts w:ascii="Times New Roman" w:hAnsi="Times New Roman" w:cs="Times New Roman"/>
          <w:sz w:val="24"/>
          <w:szCs w:val="24"/>
          <w:lang w:val="en-US"/>
        </w:rPr>
        <w:t xml:space="preserve"> ( avg </w:t>
      </w:r>
      <w:r w:rsidR="00C11F15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="00D75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160">
        <w:rPr>
          <w:rFonts w:ascii="Times New Roman" w:hAnsi="Times New Roman" w:cs="Times New Roman"/>
          <w:sz w:val="24"/>
          <w:szCs w:val="24"/>
          <w:lang w:val="en-US"/>
        </w:rPr>
        <w:t>4.7</w:t>
      </w:r>
      <w:r w:rsidR="00CE6E1E">
        <w:rPr>
          <w:rFonts w:ascii="Times New Roman" w:hAnsi="Times New Roman" w:cs="Times New Roman"/>
          <w:sz w:val="24"/>
          <w:szCs w:val="24"/>
          <w:lang w:val="en-US"/>
        </w:rPr>
        <w:t xml:space="preserve"> of 5</w:t>
      </w:r>
      <w:r w:rsidR="002A51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C0CB0C" w14:textId="28B70DD0" w:rsidR="00EB084E" w:rsidRDefault="00672BBC">
      <w:pPr>
        <w:spacing w:after="60" w:line="100" w:lineRule="atLeas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 experience:</w:t>
      </w:r>
    </w:p>
    <w:p w14:paraId="314DF300" w14:textId="33DD5A76" w:rsidR="00B72639" w:rsidRDefault="00B72639">
      <w:pPr>
        <w:spacing w:after="60" w:line="100" w:lineRule="atLeast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B7263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03/21-present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ab/>
      </w:r>
      <w:r w:rsidRPr="00B7263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          </w:t>
      </w:r>
      <w:r w:rsidRPr="00B7263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Geodata Analyst in Yandex </w:t>
      </w:r>
      <w:proofErr w:type="spellStart"/>
      <w:r w:rsidRPr="00B7263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Lavka</w:t>
      </w:r>
      <w:proofErr w:type="spellEnd"/>
      <w:r w:rsidRPr="00B7263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(</w:t>
      </w:r>
      <w:proofErr w:type="spellStart"/>
      <w:r w:rsidRPr="00B7263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Yango</w:t>
      </w:r>
      <w:proofErr w:type="spellEnd"/>
      <w:r w:rsidRPr="00B7263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Deli)</w:t>
      </w:r>
    </w:p>
    <w:p w14:paraId="53D2DF3F" w14:textId="6BA6197C" w:rsidR="00B72639" w:rsidRPr="00A70E3D" w:rsidRDefault="00B72639" w:rsidP="00A70E3D">
      <w:pPr>
        <w:spacing w:after="60" w:line="10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  <w:t xml:space="preserve">    </w:t>
      </w:r>
      <w:r w:rsidRPr="000E441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Responsibilities:</w:t>
      </w:r>
    </w:p>
    <w:p w14:paraId="36AD5CBF" w14:textId="14E1C3B4" w:rsidR="00A70E3D" w:rsidRPr="00A70E3D" w:rsidRDefault="00A70E3D" w:rsidP="00A70E3D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Cs/>
          <w:sz w:val="24"/>
          <w:szCs w:val="24"/>
          <w:lang w:val="en-RU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d</w:t>
      </w:r>
      <w:r w:rsidRPr="00A70E3D">
        <w:rPr>
          <w:rFonts w:ascii="Times New Roman" w:hAnsi="Times New Roman" w:cs="Times New Roman"/>
          <w:bCs/>
          <w:sz w:val="24"/>
          <w:szCs w:val="24"/>
          <w:lang w:val="en-RU"/>
        </w:rPr>
        <w:t>evelop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proofErr w:type="spellEnd"/>
      <w:r w:rsidRPr="00A70E3D">
        <w:rPr>
          <w:rFonts w:ascii="Times New Roman" w:hAnsi="Times New Roman" w:cs="Times New Roman"/>
          <w:bCs/>
          <w:sz w:val="24"/>
          <w:szCs w:val="24"/>
          <w:lang w:val="en-RU"/>
        </w:rPr>
        <w:t xml:space="preserve"> </w:t>
      </w:r>
      <w:r w:rsidRPr="00A70E3D">
        <w:rPr>
          <w:rFonts w:ascii="Times New Roman" w:hAnsi="Times New Roman" w:cs="Times New Roman"/>
          <w:bCs/>
          <w:i/>
          <w:iCs/>
          <w:sz w:val="24"/>
          <w:szCs w:val="24"/>
          <w:lang w:val="en-RU"/>
        </w:rPr>
        <w:t>darsktore</w:t>
      </w:r>
      <w:r w:rsidRPr="00A70E3D">
        <w:rPr>
          <w:rFonts w:ascii="Times New Roman" w:hAnsi="Times New Roman" w:cs="Times New Roman"/>
          <w:bCs/>
          <w:sz w:val="24"/>
          <w:szCs w:val="24"/>
          <w:lang w:val="en-RU"/>
        </w:rPr>
        <w:t xml:space="preserve"> economic growth model</w:t>
      </w:r>
    </w:p>
    <w:p w14:paraId="781A6AC7" w14:textId="2915A2F0" w:rsidR="00A70E3D" w:rsidRPr="00A70E3D" w:rsidRDefault="00A70E3D" w:rsidP="00A70E3D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Cs/>
          <w:sz w:val="24"/>
          <w:szCs w:val="24"/>
          <w:lang w:val="en-RU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>ollect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ing socio-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demograpic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on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local residents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enterprise DWH and open sources to</w:t>
      </w:r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>Postgis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87F5A7E" w14:textId="2D4173D0" w:rsidR="00A70E3D" w:rsidRPr="00A70E3D" w:rsidRDefault="00A70E3D" w:rsidP="00A70E3D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Cs/>
          <w:sz w:val="24"/>
          <w:szCs w:val="24"/>
          <w:lang w:val="en-RU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mapping</w:t>
      </w:r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using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>web services e.g.  Kepler or Unfolded</w:t>
      </w:r>
    </w:p>
    <w:p w14:paraId="72752C07" w14:textId="5D4A06D2" w:rsidR="00A70E3D" w:rsidRPr="00A70E3D" w:rsidRDefault="00A70E3D" w:rsidP="00EB084E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proposing </w:t>
      </w:r>
      <w:proofErr w:type="spellStart"/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>darkstores</w:t>
      </w:r>
      <w:proofErr w:type="spellEnd"/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locations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and coverage in new cities and countries</w:t>
      </w:r>
    </w:p>
    <w:p w14:paraId="6E5B4F67" w14:textId="2119FA7F" w:rsidR="00A70E3D" w:rsidRDefault="00A70E3D" w:rsidP="00A70E3D">
      <w:pPr>
        <w:spacing w:after="60" w:line="100" w:lineRule="atLeast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B7263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0</w:t>
      </w:r>
      <w:r w:rsidR="004C289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</w:t>
      </w:r>
      <w:r w:rsidRPr="00B7263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/21-present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ab/>
      </w:r>
      <w:r w:rsidRPr="00B72639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Co-f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ounder of Cultural analytics company</w:t>
      </w:r>
    </w:p>
    <w:p w14:paraId="40020F84" w14:textId="77777777" w:rsidR="00A70E3D" w:rsidRDefault="00A70E3D" w:rsidP="00A70E3D">
      <w:pPr>
        <w:spacing w:after="60" w:line="10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ab/>
        <w:t xml:space="preserve">    </w:t>
      </w:r>
      <w:r w:rsidRPr="000E441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Responsibilities:</w:t>
      </w:r>
    </w:p>
    <w:p w14:paraId="612A3ABE" w14:textId="27CB242C" w:rsidR="004C2898" w:rsidRPr="004C2898" w:rsidRDefault="004C2898" w:rsidP="00A70E3D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2898">
        <w:rPr>
          <w:rFonts w:ascii="Times New Roman" w:hAnsi="Times New Roman" w:cs="Times New Roman"/>
          <w:bCs/>
          <w:sz w:val="24"/>
          <w:szCs w:val="24"/>
          <w:lang w:val="en-US"/>
        </w:rPr>
        <w:t>project management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 strategy and vision, communications with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presentaions</w:t>
      </w:r>
      <w:proofErr w:type="spellEnd"/>
    </w:p>
    <w:p w14:paraId="428EA498" w14:textId="7CABAD74" w:rsidR="00A70E3D" w:rsidRPr="00EB084E" w:rsidRDefault="00A70E3D" w:rsidP="00A70E3D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building</w:t>
      </w:r>
      <w:r w:rsidR="004C28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analytic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dashboard 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Yandex.Cloud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(Russian analogue of Google cloud)</w:t>
      </w:r>
    </w:p>
    <w:p w14:paraId="754D3CFF" w14:textId="76510B7F" w:rsidR="00A70E3D" w:rsidRPr="00EB084E" w:rsidRDefault="004C2898" w:rsidP="00A70E3D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A70E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ostgres database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maintenance</w:t>
      </w:r>
    </w:p>
    <w:p w14:paraId="519D6D6D" w14:textId="7224A184" w:rsidR="00A70E3D" w:rsidRPr="004C2898" w:rsidRDefault="00A70E3D" w:rsidP="00A70E3D">
      <w:pPr>
        <w:pStyle w:val="ListParagraph"/>
        <w:numPr>
          <w:ilvl w:val="0"/>
          <w:numId w:val="12"/>
        </w:numPr>
        <w:spacing w:after="60" w:line="100" w:lineRule="atLeast"/>
        <w:ind w:left="2835" w:hanging="283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cripting regular updates of data from CRM systems and </w:t>
      </w:r>
      <w:r w:rsidRPr="00EB084E">
        <w:rPr>
          <w:rFonts w:ascii="Times New Roman" w:hAnsi="Times New Roman" w:cs="Times New Roman"/>
          <w:bCs/>
          <w:sz w:val="24"/>
          <w:szCs w:val="24"/>
          <w:lang w:val="en-US"/>
        </w:rPr>
        <w:t>web analytics service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 </w:t>
      </w:r>
      <w:r w:rsidRPr="00A70E3D">
        <w:rPr>
          <w:rFonts w:ascii="Times New Roman" w:hAnsi="Times New Roman" w:cs="Times New Roman"/>
          <w:bCs/>
          <w:sz w:val="24"/>
          <w:szCs w:val="24"/>
          <w:lang w:val="en-US"/>
        </w:rPr>
        <w:t>with Python</w:t>
      </w:r>
    </w:p>
    <w:p w14:paraId="02554BC1" w14:textId="77777777" w:rsidR="004C2898" w:rsidRPr="00A70E3D" w:rsidRDefault="004C2898" w:rsidP="004C2898">
      <w:pPr>
        <w:pStyle w:val="ListParagraph"/>
        <w:spacing w:after="60" w:line="100" w:lineRule="atLeast"/>
        <w:ind w:left="2835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</w:p>
    <w:p w14:paraId="613B1B88" w14:textId="77777777" w:rsidR="00B7664A" w:rsidRDefault="00B7664A">
      <w:pPr>
        <w:spacing w:after="60" w:line="100" w:lineRule="atLeast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03/18 – </w:t>
      </w:r>
      <w:r w:rsidR="003F2872">
        <w:rPr>
          <w:rFonts w:ascii="Times New Roman" w:hAnsi="Times New Roman" w:cs="Times New Roman"/>
          <w:i/>
          <w:sz w:val="24"/>
          <w:szCs w:val="24"/>
          <w:lang w:val="en-US"/>
        </w:rPr>
        <w:t>09/19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B608A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F28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r w:rsidRPr="00B7664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Data Scientist in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Risk Department of Sberbank</w:t>
      </w:r>
      <w:r w:rsidR="00E56C6A">
        <w:rPr>
          <w:rFonts w:ascii="Times New Roman" w:hAnsi="Times New Roman" w:cs="Times New Roman"/>
          <w:b/>
          <w:i/>
          <w:sz w:val="24"/>
          <w:szCs w:val="24"/>
          <w:lang w:val="en-US"/>
        </w:rPr>
        <w:t>,</w:t>
      </w:r>
    </w:p>
    <w:p w14:paraId="339C2A2A" w14:textId="77777777" w:rsidR="00B7664A" w:rsidRDefault="00B7664A">
      <w:pPr>
        <w:spacing w:after="60" w:line="10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B608A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F28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r w:rsidRPr="000E441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Responsibilities:</w:t>
      </w:r>
    </w:p>
    <w:p w14:paraId="090A6D78" w14:textId="77777777" w:rsidR="00A64ACB" w:rsidRDefault="003F2872" w:rsidP="00A64ACB">
      <w:pPr>
        <w:pStyle w:val="ListParagraph"/>
        <w:numPr>
          <w:ilvl w:val="0"/>
          <w:numId w:val="10"/>
        </w:numPr>
        <w:spacing w:after="60" w:line="100" w:lineRule="atLeast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Exploratory data analysis and feature engineering</w:t>
      </w:r>
    </w:p>
    <w:p w14:paraId="701650C2" w14:textId="77777777" w:rsidR="003F2872" w:rsidRDefault="008456AF" w:rsidP="00A64ACB">
      <w:pPr>
        <w:pStyle w:val="ListParagraph"/>
        <w:numPr>
          <w:ilvl w:val="0"/>
          <w:numId w:val="10"/>
        </w:numPr>
        <w:spacing w:after="60" w:line="100" w:lineRule="atLeast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Testing of </w:t>
      </w:r>
      <w:r w:rsidR="003F287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business </w:t>
      </w:r>
      <w:r w:rsidR="00D74D05">
        <w:rPr>
          <w:rFonts w:ascii="Times New Roman" w:hAnsi="Times New Roman" w:cs="Times New Roman"/>
          <w:bCs/>
          <w:iCs/>
          <w:sz w:val="24"/>
          <w:szCs w:val="24"/>
          <w:lang w:val="en-US"/>
        </w:rPr>
        <w:t>hypotheses</w:t>
      </w:r>
      <w:r w:rsidR="00A244D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14:paraId="23251D36" w14:textId="7F1039BF" w:rsidR="00CE3AA8" w:rsidRPr="00A64ACB" w:rsidRDefault="008456AF" w:rsidP="00A64ACB">
      <w:pPr>
        <w:pStyle w:val="ListParagraph"/>
        <w:numPr>
          <w:ilvl w:val="0"/>
          <w:numId w:val="10"/>
        </w:numPr>
        <w:spacing w:after="60" w:line="100" w:lineRule="atLeast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Evaluation of</w:t>
      </w:r>
      <w:r w:rsidR="00B726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A70E3D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current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models</w:t>
      </w:r>
      <w:proofErr w:type="gramEnd"/>
      <w:r w:rsidR="00B7263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quality</w:t>
      </w:r>
      <w:r w:rsidR="00A70E3D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upgrade due to extending data sources</w:t>
      </w:r>
    </w:p>
    <w:p w14:paraId="61DE6879" w14:textId="77777777" w:rsidR="00A64ACB" w:rsidRPr="00A64ACB" w:rsidRDefault="00A64ACB" w:rsidP="00A64ACB">
      <w:pPr>
        <w:pStyle w:val="ListParagraph"/>
        <w:numPr>
          <w:ilvl w:val="0"/>
          <w:numId w:val="10"/>
        </w:numPr>
        <w:spacing w:after="60" w:line="100" w:lineRule="atLeast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A64ACB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Data collection and preprocessing in Oracle</w:t>
      </w:r>
    </w:p>
    <w:p w14:paraId="2C5ACB37" w14:textId="77777777" w:rsidR="00A64ACB" w:rsidRPr="00A64ACB" w:rsidRDefault="003F2872" w:rsidP="00A64ACB">
      <w:pPr>
        <w:pStyle w:val="ListParagraph"/>
        <w:numPr>
          <w:ilvl w:val="0"/>
          <w:numId w:val="10"/>
        </w:numPr>
        <w:spacing w:after="60" w:line="10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A64ACB">
        <w:rPr>
          <w:rFonts w:ascii="Times New Roman" w:hAnsi="Times New Roman" w:cs="Times New Roman"/>
          <w:bCs/>
          <w:iCs/>
          <w:sz w:val="24"/>
          <w:szCs w:val="24"/>
          <w:lang w:val="en-US"/>
        </w:rPr>
        <w:t>B</w:t>
      </w:r>
      <w:r w:rsidR="00A64ACB" w:rsidRPr="00A64ACB">
        <w:rPr>
          <w:rFonts w:ascii="Times New Roman" w:hAnsi="Times New Roman" w:cs="Times New Roman"/>
          <w:bCs/>
          <w:iCs/>
          <w:sz w:val="24"/>
          <w:szCs w:val="24"/>
          <w:lang w:val="en-US"/>
        </w:rPr>
        <w:t>uilding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of M</w:t>
      </w:r>
      <w:r w:rsidR="00A244D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L models </w:t>
      </w:r>
      <w:proofErr w:type="gramStart"/>
      <w:r w:rsidR="00A244D0">
        <w:rPr>
          <w:rFonts w:ascii="Times New Roman" w:hAnsi="Times New Roman" w:cs="Times New Roman"/>
          <w:bCs/>
          <w:iCs/>
          <w:sz w:val="24"/>
          <w:szCs w:val="24"/>
          <w:lang w:val="en-US"/>
        </w:rPr>
        <w:t>( Logistic</w:t>
      </w:r>
      <w:proofErr w:type="gramEnd"/>
      <w:r w:rsidR="00A244D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regression/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Random Forest</w:t>
      </w:r>
      <w:r w:rsidR="00A244D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/ </w:t>
      </w:r>
      <w:proofErr w:type="spellStart"/>
      <w:r w:rsidR="00A244D0">
        <w:rPr>
          <w:rFonts w:ascii="Times New Roman" w:hAnsi="Times New Roman" w:cs="Times New Roman"/>
          <w:bCs/>
          <w:iCs/>
          <w:sz w:val="24"/>
          <w:szCs w:val="24"/>
          <w:lang w:val="en-US"/>
        </w:rPr>
        <w:t>XGBoost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) with</w:t>
      </w:r>
      <w:r w:rsidR="00A64ACB" w:rsidRPr="00A64AC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Python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14:paraId="3232CDFB" w14:textId="77777777" w:rsidR="00B7664A" w:rsidRDefault="00B7664A">
      <w:pPr>
        <w:spacing w:after="60" w:line="100" w:lineRule="atLeast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09/17</w:t>
      </w:r>
      <w:r w:rsidRPr="004803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03/18    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</w:t>
      </w:r>
      <w:r w:rsidR="00B608A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3F287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Business analyst in Risk Department of Sberbank</w:t>
      </w:r>
    </w:p>
    <w:p w14:paraId="6214D738" w14:textId="77777777" w:rsidR="00B7664A" w:rsidRDefault="00B7664A">
      <w:pPr>
        <w:spacing w:after="60" w:line="10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B608A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3F287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Pr="000E441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Responsibilities:</w:t>
      </w:r>
    </w:p>
    <w:p w14:paraId="549172A8" w14:textId="77777777" w:rsidR="00A64ACB" w:rsidRPr="00A64ACB" w:rsidRDefault="00CE3AA8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>evelop</w:t>
      </w:r>
      <w:r w:rsidR="003F2872">
        <w:rPr>
          <w:rFonts w:ascii="Times New Roman" w:hAnsi="Times New Roman" w:cs="Times New Roman"/>
          <w:iCs/>
          <w:sz w:val="24"/>
          <w:szCs w:val="24"/>
          <w:lang w:val="en-US"/>
        </w:rPr>
        <w:t>ing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3F28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and documenting the stages of 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>"Data-driven debt collection "</w:t>
      </w:r>
      <w:r w:rsidR="003F28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3F2872" w:rsidRPr="00A64ACB">
        <w:rPr>
          <w:rFonts w:ascii="Times New Roman" w:hAnsi="Times New Roman" w:cs="Times New Roman"/>
          <w:iCs/>
          <w:sz w:val="24"/>
          <w:szCs w:val="24"/>
          <w:lang w:val="en-US"/>
        </w:rPr>
        <w:t>process</w:t>
      </w:r>
    </w:p>
    <w:p w14:paraId="6AE885C6" w14:textId="77777777" w:rsidR="00A64ACB" w:rsidRPr="00A64ACB" w:rsidRDefault="00CE3AA8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Setting and describing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requirements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targets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ML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model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 of the "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>collection agencies"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stage</w:t>
      </w:r>
    </w:p>
    <w:p w14:paraId="7560E899" w14:textId="77777777" w:rsidR="00A64ACB" w:rsidRPr="00A64ACB" w:rsidRDefault="00A64ACB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A/B testing of new deploying models </w:t>
      </w:r>
    </w:p>
    <w:p w14:paraId="21C83689" w14:textId="77777777" w:rsidR="00B7664A" w:rsidRPr="00A64ACB" w:rsidRDefault="00A64ACB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A64ACB">
        <w:rPr>
          <w:rFonts w:ascii="Times New Roman" w:hAnsi="Times New Roman" w:cs="Times New Roman"/>
          <w:iCs/>
          <w:sz w:val="24"/>
          <w:szCs w:val="24"/>
          <w:lang w:val="en-US"/>
        </w:rPr>
        <w:t>Creation of automatically updated monitoring reports</w:t>
      </w:r>
    </w:p>
    <w:p w14:paraId="18E0F07A" w14:textId="77777777" w:rsidR="00672BBC" w:rsidRDefault="00480395">
      <w:pPr>
        <w:spacing w:after="60" w:line="100" w:lineRule="atLeast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80395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09/16 – </w:t>
      </w:r>
      <w:r w:rsidR="00B7664A">
        <w:rPr>
          <w:rFonts w:ascii="Times New Roman" w:hAnsi="Times New Roman" w:cs="Times New Roman"/>
          <w:i/>
          <w:sz w:val="24"/>
          <w:szCs w:val="24"/>
          <w:lang w:val="en-US"/>
        </w:rPr>
        <w:t xml:space="preserve">08/17       </w:t>
      </w:r>
      <w:r w:rsidR="000E441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</w:t>
      </w:r>
      <w:r w:rsidR="003F287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B608A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826EB8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="00CB68F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nalyst in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Mega</w:t>
      </w:r>
      <w:r w:rsidR="00A244D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Fon</w:t>
      </w:r>
      <w:proofErr w:type="spellEnd"/>
      <w:r w:rsidR="00BB66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r w:rsidR="003F287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telecom company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08762F79" w14:textId="77777777" w:rsidR="00480395" w:rsidRPr="000E441F" w:rsidRDefault="0093780D" w:rsidP="0093780D">
      <w:pPr>
        <w:spacing w:after="60" w:line="100" w:lineRule="atLeast"/>
        <w:ind w:firstLine="1843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0E441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CD288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="00B608A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CD288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3F287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Pr="000E441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Responsibilities:</w:t>
      </w:r>
    </w:p>
    <w:p w14:paraId="3907DC72" w14:textId="77777777" w:rsidR="00A64ACB" w:rsidRPr="00A64ACB" w:rsidRDefault="00B83B74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Monitoring and reporting business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indicators</w:t>
      </w:r>
    </w:p>
    <w:p w14:paraId="7DA0D0AF" w14:textId="77777777" w:rsidR="00A64ACB" w:rsidRDefault="00A64ACB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Building </w:t>
      </w:r>
      <w:r w:rsidR="00A244D0">
        <w:rPr>
          <w:rFonts w:ascii="Times New Roman" w:hAnsi="Times New Roman" w:cs="Times New Roman"/>
          <w:iCs/>
          <w:sz w:val="24"/>
          <w:szCs w:val="24"/>
          <w:lang w:val="en-US"/>
        </w:rPr>
        <w:t>ETL</w:t>
      </w:r>
      <w:r w:rsidRPr="00A64A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pipelines for new company's products</w:t>
      </w:r>
      <w:r w:rsidR="00A244D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(Postgres/Python/Pentaho)</w:t>
      </w:r>
    </w:p>
    <w:p w14:paraId="1D72D086" w14:textId="77777777" w:rsidR="00A244D0" w:rsidRPr="00A64ACB" w:rsidRDefault="00A244D0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Data collection and preprocessing in PostgreSQL</w:t>
      </w:r>
    </w:p>
    <w:p w14:paraId="58B65D66" w14:textId="77777777" w:rsidR="00A64ACB" w:rsidRPr="00A64ACB" w:rsidRDefault="008456AF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="00A64ACB" w:rsidRPr="00A64ACB">
        <w:rPr>
          <w:rFonts w:ascii="Times New Roman" w:hAnsi="Times New Roman" w:cs="Times New Roman"/>
          <w:iCs/>
          <w:sz w:val="24"/>
          <w:szCs w:val="24"/>
          <w:lang w:val="en-US"/>
        </w:rPr>
        <w:t>usiness reports in Tableau</w:t>
      </w:r>
    </w:p>
    <w:p w14:paraId="6729FF26" w14:textId="77777777" w:rsidR="00A64ACB" w:rsidRPr="00A64ACB" w:rsidRDefault="00A64ACB" w:rsidP="00A64ACB">
      <w:pPr>
        <w:pStyle w:val="ListParagraph"/>
        <w:numPr>
          <w:ilvl w:val="0"/>
          <w:numId w:val="8"/>
        </w:numPr>
        <w:spacing w:after="60" w:line="100" w:lineRule="atLeast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64ACB">
        <w:rPr>
          <w:rFonts w:ascii="Times New Roman" w:hAnsi="Times New Roman" w:cs="Times New Roman"/>
          <w:iCs/>
          <w:sz w:val="24"/>
          <w:szCs w:val="24"/>
          <w:lang w:val="en-US"/>
        </w:rPr>
        <w:t>Support of data infrastructure</w:t>
      </w:r>
      <w:r w:rsidRPr="00A64A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512E40A0" w14:textId="77777777" w:rsidR="00672BBC" w:rsidRDefault="00672BBC" w:rsidP="00A64ACB">
      <w:pPr>
        <w:spacing w:after="60" w:line="100" w:lineRule="atLeast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04/16 – 06/16      </w:t>
      </w:r>
      <w:r w:rsidR="000E44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E183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B608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0E441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Intern in IT-department of Alfa-Bank</w:t>
      </w:r>
    </w:p>
    <w:p w14:paraId="76722292" w14:textId="77777777" w:rsidR="00672BBC" w:rsidRPr="000E441F" w:rsidRDefault="00672BBC" w:rsidP="00480395">
      <w:pPr>
        <w:spacing w:after="60" w:line="100" w:lineRule="atLeast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ab/>
        <w:t xml:space="preserve">        </w:t>
      </w:r>
      <w:r w:rsidR="00CD288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</w:t>
      </w:r>
      <w:r w:rsidR="00EE183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0E441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Responsibilities:</w:t>
      </w:r>
    </w:p>
    <w:p w14:paraId="13A54330" w14:textId="77777777" w:rsidR="008F2662" w:rsidRDefault="00417110" w:rsidP="00826EB8">
      <w:pPr>
        <w:pStyle w:val="15"/>
        <w:numPr>
          <w:ilvl w:val="4"/>
          <w:numId w:val="2"/>
        </w:numPr>
        <w:spacing w:after="0" w:line="100" w:lineRule="atLeast"/>
        <w:ind w:left="283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base architecture in MS SQL Management Studio and MS Visio</w:t>
      </w:r>
    </w:p>
    <w:p w14:paraId="460F3D90" w14:textId="77777777" w:rsidR="008F2662" w:rsidRDefault="008F2662" w:rsidP="003F2872">
      <w:pPr>
        <w:pStyle w:val="15"/>
        <w:numPr>
          <w:ilvl w:val="4"/>
          <w:numId w:val="2"/>
        </w:numPr>
        <w:spacing w:after="0" w:line="100" w:lineRule="atLeast"/>
        <w:ind w:left="2835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web-application development on ASP.net</w:t>
      </w:r>
      <w:r w:rsidR="00480395">
        <w:rPr>
          <w:rFonts w:ascii="Times New Roman" w:hAnsi="Times New Roman" w:cs="Times New Roman"/>
          <w:sz w:val="24"/>
          <w:szCs w:val="24"/>
          <w:lang w:val="en-US"/>
        </w:rPr>
        <w:t xml:space="preserve"> and VBA</w:t>
      </w:r>
    </w:p>
    <w:p w14:paraId="51B98ED5" w14:textId="77777777" w:rsidR="00672BBC" w:rsidRDefault="00672BBC">
      <w:pPr>
        <w:spacing w:after="60" w:line="100" w:lineRule="atLeast"/>
        <w:ind w:left="2694" w:hanging="269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04/14 –  09/15     </w:t>
      </w:r>
      <w:r w:rsidR="000E44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608A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 w:rsidR="000E44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International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non-governmental not-for-profit organization AIESEC.</w:t>
      </w:r>
    </w:p>
    <w:p w14:paraId="56A97332" w14:textId="77777777" w:rsidR="00672BBC" w:rsidRDefault="000E441F">
      <w:pPr>
        <w:tabs>
          <w:tab w:val="left" w:pos="2410"/>
        </w:tabs>
        <w:spacing w:after="60" w:line="100" w:lineRule="atLeast"/>
        <w:ind w:left="2693" w:hanging="269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        </w:t>
      </w:r>
      <w:r w:rsidR="00CD288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 w:rsidR="00672BBC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48039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672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672BBC">
        <w:rPr>
          <w:rFonts w:ascii="Times New Roman" w:hAnsi="Times New Roman" w:cs="Times New Roman"/>
          <w:sz w:val="24"/>
          <w:szCs w:val="24"/>
          <w:lang w:val="en-US"/>
        </w:rPr>
        <w:t>professional incoming internship</w:t>
      </w:r>
      <w:r w:rsidR="00480395">
        <w:rPr>
          <w:rFonts w:ascii="Times New Roman" w:hAnsi="Times New Roman" w:cs="Times New Roman"/>
          <w:sz w:val="24"/>
          <w:szCs w:val="24"/>
          <w:lang w:val="en-US"/>
        </w:rPr>
        <w:t>, Explore Russia (volunteer internship)</w:t>
      </w:r>
    </w:p>
    <w:p w14:paraId="3DB51BA2" w14:textId="77777777" w:rsidR="00672BBC" w:rsidRDefault="000E441F" w:rsidP="000E441F">
      <w:pPr>
        <w:tabs>
          <w:tab w:val="left" w:pos="2410"/>
        </w:tabs>
        <w:spacing w:after="60" w:line="1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D28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672BBC">
        <w:rPr>
          <w:rFonts w:ascii="Times New Roman" w:hAnsi="Times New Roman" w:cs="Times New Roman"/>
          <w:b/>
          <w:sz w:val="24"/>
          <w:szCs w:val="24"/>
          <w:lang w:val="en-US"/>
        </w:rPr>
        <w:t>Responsibilities:</w:t>
      </w:r>
    </w:p>
    <w:p w14:paraId="67F1E0DA" w14:textId="77777777" w:rsidR="00CB68F1" w:rsidRPr="00EE183B" w:rsidRDefault="00672BBC" w:rsidP="00EE183B">
      <w:pPr>
        <w:pStyle w:val="15"/>
        <w:numPr>
          <w:ilvl w:val="4"/>
          <w:numId w:val="2"/>
        </w:numPr>
        <w:spacing w:after="0" w:line="100" w:lineRule="atLeast"/>
        <w:ind w:left="2977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management (goal setting, strategy development)</w:t>
      </w:r>
      <w:r w:rsidRPr="00EE183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4C0494" w14:textId="77777777" w:rsidR="00672BBC" w:rsidRPr="00CB68F1" w:rsidRDefault="00EE183B" w:rsidP="00EE183B">
      <w:pPr>
        <w:pStyle w:val="15"/>
        <w:numPr>
          <w:ilvl w:val="4"/>
          <w:numId w:val="2"/>
        </w:numPr>
        <w:spacing w:after="0" w:line="100" w:lineRule="atLeast"/>
        <w:ind w:left="2977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183B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8456AF">
        <w:rPr>
          <w:rFonts w:ascii="Times New Roman" w:hAnsi="Times New Roman" w:cs="Times New Roman"/>
          <w:sz w:val="24"/>
          <w:szCs w:val="24"/>
          <w:lang w:val="en-US"/>
        </w:rPr>
        <w:t xml:space="preserve">operation </w:t>
      </w:r>
      <w:r w:rsidRPr="00EE183B">
        <w:rPr>
          <w:rFonts w:ascii="Times New Roman" w:hAnsi="Times New Roman" w:cs="Times New Roman"/>
          <w:sz w:val="24"/>
          <w:szCs w:val="24"/>
          <w:lang w:val="en-US"/>
        </w:rPr>
        <w:t>with project partners, signing contracts</w:t>
      </w:r>
    </w:p>
    <w:p w14:paraId="10588580" w14:textId="77777777" w:rsidR="00672BBC" w:rsidRDefault="00672BBC">
      <w:pPr>
        <w:pStyle w:val="15"/>
        <w:numPr>
          <w:ilvl w:val="4"/>
          <w:numId w:val="2"/>
        </w:numPr>
        <w:spacing w:after="0" w:line="100" w:lineRule="atLeast"/>
        <w:ind w:left="2977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promotion </w:t>
      </w:r>
      <w:r w:rsidR="008456AF">
        <w:rPr>
          <w:rFonts w:ascii="Times New Roman" w:hAnsi="Times New Roman" w:cs="Times New Roman"/>
          <w:sz w:val="24"/>
          <w:szCs w:val="24"/>
          <w:lang w:val="en-US"/>
        </w:rPr>
        <w:t>on social media</w:t>
      </w:r>
      <w:r w:rsidR="00CB68F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51612">
        <w:rPr>
          <w:rFonts w:ascii="Times New Roman" w:hAnsi="Times New Roman" w:cs="Times New Roman"/>
          <w:sz w:val="24"/>
          <w:szCs w:val="24"/>
          <w:lang w:val="en-US"/>
        </w:rPr>
        <w:t xml:space="preserve">Moscow </w:t>
      </w:r>
      <w:r w:rsidR="008456AF">
        <w:rPr>
          <w:rFonts w:ascii="Times New Roman" w:hAnsi="Times New Roman" w:cs="Times New Roman"/>
          <w:sz w:val="24"/>
          <w:szCs w:val="24"/>
          <w:lang w:val="en-US"/>
        </w:rPr>
        <w:t>24 radio and newspaper</w:t>
      </w:r>
    </w:p>
    <w:p w14:paraId="2F0629E9" w14:textId="77777777" w:rsidR="00CB68F1" w:rsidRDefault="00CB68F1">
      <w:pPr>
        <w:pStyle w:val="15"/>
        <w:numPr>
          <w:ilvl w:val="4"/>
          <w:numId w:val="2"/>
        </w:numPr>
        <w:spacing w:after="0" w:line="100" w:lineRule="atLeast"/>
        <w:ind w:left="2977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Recruiting of foreign interns </w:t>
      </w:r>
    </w:p>
    <w:p w14:paraId="1A82A225" w14:textId="77777777" w:rsidR="00CE3AA8" w:rsidRDefault="00CE3AA8">
      <w:pPr>
        <w:spacing w:after="60" w:line="100" w:lineRule="atLeas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931865" w14:textId="77777777" w:rsidR="00CE3AA8" w:rsidRDefault="00CE3AA8">
      <w:pPr>
        <w:spacing w:after="60" w:line="100" w:lineRule="atLeas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1BA1F3" w14:textId="77777777" w:rsidR="00CE3AA8" w:rsidRDefault="00CE3AA8">
      <w:pPr>
        <w:spacing w:after="60" w:line="100" w:lineRule="atLeas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20B727" w14:textId="77777777" w:rsidR="00672BBC" w:rsidRDefault="00672BBC">
      <w:pPr>
        <w:spacing w:after="60" w:line="1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Achievements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B1F1EC5" w14:textId="77777777" w:rsidR="00CE3AA8" w:rsidRDefault="00CE3AA8" w:rsidP="00D013DD">
      <w:pPr>
        <w:pStyle w:val="15"/>
        <w:numPr>
          <w:ilvl w:val="0"/>
          <w:numId w:val="3"/>
        </w:numPr>
        <w:tabs>
          <w:tab w:val="left" w:pos="2127"/>
        </w:tabs>
        <w:spacing w:after="0" w:line="60" w:lineRule="atLeast"/>
        <w:ind w:left="269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Chevening scholarship 2019 </w:t>
      </w:r>
    </w:p>
    <w:p w14:paraId="53EC4FF8" w14:textId="77777777" w:rsidR="00D013DD" w:rsidRDefault="00D013DD" w:rsidP="001E3FF5">
      <w:pPr>
        <w:pStyle w:val="15"/>
        <w:numPr>
          <w:ilvl w:val="0"/>
          <w:numId w:val="3"/>
        </w:numPr>
        <w:tabs>
          <w:tab w:val="left" w:pos="2127"/>
        </w:tabs>
        <w:spacing w:after="0" w:line="60" w:lineRule="atLeast"/>
        <w:ind w:left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Winner of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MoscowTravelHack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Hackathon 2020 </w:t>
      </w:r>
      <w:r w:rsidR="00A244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82C92">
        <w:rPr>
          <w:rFonts w:ascii="Times New Roman" w:hAnsi="Times New Roman" w:cs="Times New Roman"/>
          <w:sz w:val="24"/>
          <w:szCs w:val="24"/>
          <w:lang w:val="en-US"/>
        </w:rPr>
        <w:t xml:space="preserve">best solution for the task of </w:t>
      </w:r>
      <w:r w:rsidR="00882C92" w:rsidRPr="00882C92">
        <w:rPr>
          <w:rFonts w:ascii="Times New Roman" w:hAnsi="Times New Roman" w:cs="Times New Roman"/>
          <w:sz w:val="24"/>
          <w:szCs w:val="24"/>
          <w:lang w:val="en-US"/>
        </w:rPr>
        <w:t xml:space="preserve">predicting crowdedness of </w:t>
      </w:r>
      <w:r w:rsidR="00882C92">
        <w:rPr>
          <w:rFonts w:ascii="Times New Roman" w:hAnsi="Times New Roman" w:cs="Times New Roman"/>
          <w:sz w:val="24"/>
          <w:szCs w:val="24"/>
          <w:lang w:val="en-US"/>
        </w:rPr>
        <w:t xml:space="preserve">Moscow </w:t>
      </w:r>
      <w:r w:rsidR="00882C92" w:rsidRPr="00882C92">
        <w:rPr>
          <w:rFonts w:ascii="Times New Roman" w:hAnsi="Times New Roman" w:cs="Times New Roman"/>
          <w:sz w:val="24"/>
          <w:szCs w:val="24"/>
          <w:lang w:val="en-US"/>
        </w:rPr>
        <w:t>tourist attractions</w:t>
      </w:r>
      <w:r w:rsidR="00760DE9" w:rsidRPr="00760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0DE9">
        <w:rPr>
          <w:rFonts w:ascii="Times New Roman" w:hAnsi="Times New Roman" w:cs="Times New Roman"/>
          <w:sz w:val="24"/>
          <w:szCs w:val="24"/>
          <w:lang w:val="en-GB"/>
        </w:rPr>
        <w:t xml:space="preserve">based on mobile </w:t>
      </w:r>
      <w:proofErr w:type="gramStart"/>
      <w:r w:rsidR="00760DE9">
        <w:rPr>
          <w:rFonts w:ascii="Times New Roman" w:hAnsi="Times New Roman" w:cs="Times New Roman"/>
          <w:sz w:val="24"/>
          <w:szCs w:val="24"/>
          <w:lang w:val="en-GB"/>
        </w:rPr>
        <w:t>operators</w:t>
      </w:r>
      <w:proofErr w:type="gramEnd"/>
      <w:r w:rsidR="00760DE9"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  <w:r w:rsidR="00A244D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C4C638" w14:textId="77777777" w:rsidR="00EE183B" w:rsidRDefault="00EE183B" w:rsidP="00D013DD">
      <w:pPr>
        <w:pStyle w:val="15"/>
        <w:numPr>
          <w:ilvl w:val="0"/>
          <w:numId w:val="3"/>
        </w:numPr>
        <w:tabs>
          <w:tab w:val="left" w:pos="2127"/>
        </w:tabs>
        <w:spacing w:after="0" w:line="60" w:lineRule="atLeast"/>
        <w:ind w:left="269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Winner of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MosFinData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Hackathon 2018 by Financial Department of Moscow</w:t>
      </w:r>
    </w:p>
    <w:p w14:paraId="36F5261D" w14:textId="77777777" w:rsidR="00672BBC" w:rsidRDefault="00672BBC" w:rsidP="00D013DD">
      <w:pPr>
        <w:pStyle w:val="15"/>
        <w:numPr>
          <w:ilvl w:val="0"/>
          <w:numId w:val="3"/>
        </w:numPr>
        <w:tabs>
          <w:tab w:val="left" w:pos="2127"/>
        </w:tabs>
        <w:spacing w:after="0" w:line="60" w:lineRule="atLeast"/>
        <w:ind w:left="269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scholarship of the President of the Ru</w:t>
      </w:r>
      <w:r w:rsidR="00480395">
        <w:rPr>
          <w:rFonts w:ascii="Times New Roman" w:hAnsi="Times New Roman" w:cs="Times New Roman"/>
          <w:sz w:val="24"/>
          <w:szCs w:val="24"/>
          <w:lang w:val="en-US"/>
        </w:rPr>
        <w:t xml:space="preserve">ssian Federation for support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talented youth </w:t>
      </w:r>
      <w:r w:rsidR="00EE183B">
        <w:rPr>
          <w:rFonts w:ascii="Times New Roman" w:hAnsi="Times New Roman" w:cs="Times New Roman"/>
          <w:sz w:val="24"/>
          <w:szCs w:val="24"/>
          <w:lang w:val="en-US"/>
        </w:rPr>
        <w:t>2014</w:t>
      </w:r>
    </w:p>
    <w:p w14:paraId="75C40338" w14:textId="77777777" w:rsidR="00672BBC" w:rsidRDefault="00D013DD" w:rsidP="00D013DD">
      <w:pPr>
        <w:pStyle w:val="15"/>
        <w:numPr>
          <w:ilvl w:val="0"/>
          <w:numId w:val="3"/>
        </w:numPr>
        <w:tabs>
          <w:tab w:val="left" w:pos="2127"/>
        </w:tabs>
        <w:spacing w:after="0" w:line="60" w:lineRule="atLeast"/>
        <w:ind w:left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Winner of a </w:t>
      </w:r>
      <w:r w:rsidR="00826EB8">
        <w:rPr>
          <w:rFonts w:ascii="Times New Roman" w:hAnsi="Times New Roman" w:cs="Times New Roman"/>
          <w:sz w:val="24"/>
          <w:szCs w:val="24"/>
          <w:lang w:val="en-US"/>
        </w:rPr>
        <w:t>student science conference</w:t>
      </w:r>
      <w:r w:rsidR="00A03CE5">
        <w:rPr>
          <w:rFonts w:ascii="Times New Roman" w:hAnsi="Times New Roman" w:cs="Times New Roman"/>
          <w:sz w:val="24"/>
          <w:szCs w:val="24"/>
          <w:lang w:val="en-US"/>
        </w:rPr>
        <w:t xml:space="preserve"> with work “</w:t>
      </w:r>
      <w:r w:rsidR="00A03CE5" w:rsidRPr="00A03CE5">
        <w:rPr>
          <w:rFonts w:ascii="Times New Roman" w:hAnsi="Times New Roman" w:cs="Times New Roman"/>
          <w:sz w:val="24"/>
          <w:szCs w:val="24"/>
          <w:lang w:val="en-US"/>
        </w:rPr>
        <w:t xml:space="preserve">Decision support system </w:t>
      </w:r>
      <w:r w:rsidR="00D50F4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03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F41">
        <w:rPr>
          <w:rFonts w:ascii="Times New Roman" w:hAnsi="Times New Roman" w:cs="Times New Roman"/>
          <w:sz w:val="24"/>
          <w:szCs w:val="24"/>
          <w:lang w:val="en-US"/>
        </w:rPr>
        <w:t xml:space="preserve">developing a </w:t>
      </w:r>
      <w:r w:rsidR="00A03CE5">
        <w:rPr>
          <w:rFonts w:ascii="Times New Roman" w:hAnsi="Times New Roman" w:cs="Times New Roman"/>
          <w:sz w:val="24"/>
          <w:szCs w:val="24"/>
          <w:lang w:val="en-US"/>
        </w:rPr>
        <w:t xml:space="preserve">tourist firm </w:t>
      </w:r>
      <w:proofErr w:type="gramStart"/>
      <w:r w:rsidR="00A03CE5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4924B7" w:rsidRPr="004924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CE5">
        <w:rPr>
          <w:rFonts w:ascii="Times New Roman" w:hAnsi="Times New Roman" w:cs="Times New Roman"/>
          <w:sz w:val="24"/>
          <w:szCs w:val="24"/>
          <w:lang w:val="en-US"/>
        </w:rPr>
        <w:t>”</w:t>
      </w:r>
      <w:proofErr w:type="gramEnd"/>
      <w:r w:rsidR="00EE183B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</w:p>
    <w:p w14:paraId="7BBC6FA1" w14:textId="77777777" w:rsidR="00417110" w:rsidRDefault="00417110" w:rsidP="00D013DD">
      <w:pPr>
        <w:pStyle w:val="15"/>
        <w:numPr>
          <w:ilvl w:val="0"/>
          <w:numId w:val="3"/>
        </w:numPr>
        <w:tabs>
          <w:tab w:val="left" w:pos="2127"/>
        </w:tabs>
        <w:spacing w:after="0" w:line="60" w:lineRule="atLeast"/>
        <w:ind w:left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 10 in </w:t>
      </w:r>
      <w:r w:rsidR="00D013DD">
        <w:rPr>
          <w:rFonts w:ascii="Times New Roman" w:hAnsi="Times New Roman" w:cs="Times New Roman"/>
          <w:sz w:val="24"/>
          <w:szCs w:val="24"/>
          <w:lang w:val="en-US"/>
        </w:rPr>
        <w:t xml:space="preserve">student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Kaggle Competition “Credit scoring”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accuracy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-81.7%)</w:t>
      </w:r>
      <w:r w:rsidR="00EE183B">
        <w:rPr>
          <w:rFonts w:ascii="Times New Roman" w:hAnsi="Times New Roman" w:cs="Times New Roman"/>
          <w:sz w:val="24"/>
          <w:szCs w:val="24"/>
          <w:lang w:val="en-US"/>
        </w:rPr>
        <w:t xml:space="preserve"> - 2017</w:t>
      </w:r>
    </w:p>
    <w:p w14:paraId="07137019" w14:textId="77777777" w:rsidR="00EE183B" w:rsidRDefault="00EE183B" w:rsidP="00480395">
      <w:pPr>
        <w:pStyle w:val="15"/>
        <w:tabs>
          <w:tab w:val="left" w:pos="2127"/>
        </w:tabs>
        <w:spacing w:after="120" w:line="100" w:lineRule="atLeast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C02542" w14:textId="77777777" w:rsidR="00BB6685" w:rsidRPr="00675CD7" w:rsidRDefault="00672BBC" w:rsidP="00675CD7">
      <w:pPr>
        <w:pStyle w:val="15"/>
        <w:tabs>
          <w:tab w:val="left" w:pos="2127"/>
        </w:tabs>
        <w:spacing w:after="120" w:line="100" w:lineRule="atLeast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Additional information:     </w:t>
      </w:r>
    </w:p>
    <w:p w14:paraId="67386B48" w14:textId="5468DB31" w:rsidR="004C2898" w:rsidRDefault="00672BBC" w:rsidP="004C2898">
      <w:pPr>
        <w:tabs>
          <w:tab w:val="left" w:pos="1985"/>
        </w:tabs>
        <w:spacing w:after="60" w:line="100" w:lineRule="atLeast"/>
        <w:ind w:left="2693" w:right="-425" w:hanging="26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Languages: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85E7B1" w14:textId="55ADB9AC" w:rsidR="00672BBC" w:rsidRDefault="004C2898" w:rsidP="00675CD7">
      <w:pPr>
        <w:tabs>
          <w:tab w:val="left" w:pos="1985"/>
        </w:tabs>
        <w:spacing w:after="0" w:line="100" w:lineRule="atLeast"/>
        <w:ind w:left="2268" w:right="-425" w:hanging="26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2662">
        <w:rPr>
          <w:rFonts w:ascii="Times New Roman" w:hAnsi="Times New Roman" w:cs="Times New Roman"/>
          <w:sz w:val="24"/>
          <w:szCs w:val="24"/>
          <w:lang w:val="en-US"/>
        </w:rPr>
        <w:t xml:space="preserve">French: </w:t>
      </w:r>
      <w:r w:rsidR="00554041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 w:rsidR="0055404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41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0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10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26EB8">
        <w:rPr>
          <w:rFonts w:ascii="Times New Roman" w:hAnsi="Times New Roman" w:cs="Times New Roman"/>
          <w:sz w:val="24"/>
          <w:szCs w:val="24"/>
          <w:lang w:val="en-US"/>
        </w:rPr>
        <w:t>DELF B2</w:t>
      </w:r>
      <w:r w:rsidR="003410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B8D148" w14:textId="0584FBF3" w:rsidR="004C2898" w:rsidRDefault="004C2898" w:rsidP="00675CD7">
      <w:pPr>
        <w:tabs>
          <w:tab w:val="left" w:pos="1985"/>
        </w:tabs>
        <w:spacing w:after="0" w:line="100" w:lineRule="atLeast"/>
        <w:ind w:left="2268" w:right="-425" w:hanging="26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Russian:Native</w:t>
      </w:r>
      <w:proofErr w:type="spellEnd"/>
      <w:proofErr w:type="gramEnd"/>
    </w:p>
    <w:p w14:paraId="3A1657BA" w14:textId="77777777" w:rsidR="00672BBC" w:rsidRPr="00A244D0" w:rsidRDefault="00672BBC" w:rsidP="00A244D0">
      <w:pPr>
        <w:tabs>
          <w:tab w:val="left" w:pos="1985"/>
        </w:tabs>
        <w:spacing w:after="60" w:line="100" w:lineRule="atLeast"/>
        <w:ind w:left="2268" w:right="-425" w:hanging="269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1114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skills:</w:t>
      </w:r>
    </w:p>
    <w:p w14:paraId="06306007" w14:textId="77777777" w:rsidR="00672BBC" w:rsidRDefault="00672BBC" w:rsidP="00675CD7">
      <w:pPr>
        <w:tabs>
          <w:tab w:val="left" w:pos="1985"/>
        </w:tabs>
        <w:spacing w:after="0" w:line="100" w:lineRule="atLeast"/>
        <w:ind w:left="2268" w:right="-425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1114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languages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SQL, </w:t>
      </w:r>
      <w:r w:rsidR="0093780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E441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64423">
        <w:rPr>
          <w:rFonts w:ascii="Times New Roman" w:hAnsi="Times New Roman" w:cs="Times New Roman"/>
          <w:sz w:val="24"/>
          <w:szCs w:val="24"/>
          <w:lang w:val="en-US"/>
        </w:rPr>
        <w:t>(geo)</w:t>
      </w:r>
      <w:r w:rsidR="000E441F">
        <w:rPr>
          <w:rFonts w:ascii="Times New Roman" w:hAnsi="Times New Roman" w:cs="Times New Roman"/>
          <w:sz w:val="24"/>
          <w:szCs w:val="24"/>
          <w:lang w:val="en-US"/>
        </w:rPr>
        <w:t xml:space="preserve">pandas, </w:t>
      </w:r>
      <w:proofErr w:type="spellStart"/>
      <w:r w:rsidR="000E441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0E441F">
        <w:rPr>
          <w:rFonts w:ascii="Times New Roman" w:hAnsi="Times New Roman" w:cs="Times New Roman"/>
          <w:sz w:val="24"/>
          <w:szCs w:val="24"/>
          <w:lang w:val="en-US"/>
        </w:rPr>
        <w:t>, scikit-learn</w:t>
      </w:r>
      <w:r w:rsidR="0066442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4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4D0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="00A244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4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4423">
        <w:rPr>
          <w:rFonts w:ascii="Times New Roman" w:hAnsi="Times New Roman" w:cs="Times New Roman"/>
          <w:sz w:val="24"/>
          <w:szCs w:val="24"/>
          <w:lang w:val="en-US"/>
        </w:rPr>
        <w:t>pysal</w:t>
      </w:r>
      <w:proofErr w:type="spellEnd"/>
      <w:r w:rsidR="000E441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78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AA8">
        <w:rPr>
          <w:rFonts w:ascii="Times New Roman" w:hAnsi="Times New Roman" w:cs="Times New Roman"/>
          <w:sz w:val="24"/>
          <w:szCs w:val="24"/>
          <w:lang w:val="en-US"/>
        </w:rPr>
        <w:t xml:space="preserve">R, </w:t>
      </w:r>
      <w:r w:rsidR="0093780D">
        <w:rPr>
          <w:rFonts w:ascii="Times New Roman" w:hAnsi="Times New Roman" w:cs="Times New Roman"/>
          <w:sz w:val="24"/>
          <w:szCs w:val="24"/>
          <w:lang w:val="en-US"/>
        </w:rPr>
        <w:t>VB/VBA</w:t>
      </w:r>
      <w:r w:rsidR="000E441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E441F" w:rsidRPr="000E44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41F"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08E09DC6" w14:textId="77777777" w:rsidR="004B7EA9" w:rsidRDefault="004B7EA9" w:rsidP="00675CD7">
      <w:pPr>
        <w:tabs>
          <w:tab w:val="left" w:pos="1985"/>
        </w:tabs>
        <w:spacing w:after="0" w:line="100" w:lineRule="atLeast"/>
        <w:ind w:left="2268" w:right="-425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BI-system</w:t>
      </w:r>
      <w:r w:rsidR="00A244D0">
        <w:rPr>
          <w:rFonts w:ascii="Times New Roman" w:hAnsi="Times New Roman" w:cs="Times New Roman"/>
          <w:sz w:val="24"/>
          <w:szCs w:val="24"/>
          <w:lang w:val="en-US"/>
        </w:rPr>
        <w:t>s: Tableau, Microsoft Power BI</w:t>
      </w:r>
    </w:p>
    <w:p w14:paraId="2C11755F" w14:textId="77777777" w:rsidR="0029410D" w:rsidRDefault="0029410D" w:rsidP="00675CD7">
      <w:pPr>
        <w:tabs>
          <w:tab w:val="left" w:pos="1985"/>
        </w:tabs>
        <w:spacing w:after="0" w:line="100" w:lineRule="atLeast"/>
        <w:ind w:left="2268" w:right="-425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Other: ArcGIS</w:t>
      </w:r>
      <w:r w:rsidR="00A244D0">
        <w:rPr>
          <w:rFonts w:ascii="Times New Roman" w:hAnsi="Times New Roman" w:cs="Times New Roman"/>
          <w:sz w:val="24"/>
          <w:szCs w:val="24"/>
          <w:lang w:val="en-US"/>
        </w:rPr>
        <w:t>/QGIS</w:t>
      </w:r>
      <w:r w:rsidR="00C81114">
        <w:rPr>
          <w:rFonts w:ascii="Times New Roman" w:hAnsi="Times New Roman" w:cs="Times New Roman"/>
          <w:sz w:val="24"/>
          <w:szCs w:val="24"/>
          <w:lang w:val="en-US"/>
        </w:rPr>
        <w:t>, Excel</w:t>
      </w:r>
    </w:p>
    <w:p w14:paraId="34D07915" w14:textId="77777777" w:rsidR="0093780D" w:rsidRDefault="0093780D">
      <w:pPr>
        <w:tabs>
          <w:tab w:val="left" w:pos="1985"/>
        </w:tabs>
        <w:spacing w:after="0" w:line="100" w:lineRule="atLeast"/>
        <w:ind w:left="2410" w:right="-425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C1DD9E" w14:textId="77777777" w:rsidR="00672BBC" w:rsidRDefault="00672BBC">
      <w:pPr>
        <w:tabs>
          <w:tab w:val="left" w:pos="1985"/>
        </w:tabs>
        <w:spacing w:after="60" w:line="100" w:lineRule="atLeast"/>
        <w:ind w:left="2410" w:right="-425" w:hanging="24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Interests:</w:t>
      </w:r>
    </w:p>
    <w:p w14:paraId="745FB8B5" w14:textId="77777777" w:rsidR="00672BBC" w:rsidRDefault="00672BBC">
      <w:pPr>
        <w:tabs>
          <w:tab w:val="left" w:pos="1985"/>
        </w:tabs>
        <w:spacing w:after="6" w:line="100" w:lineRule="atLeast"/>
        <w:ind w:left="2410" w:right="-425" w:hanging="24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81114">
        <w:rPr>
          <w:rFonts w:ascii="Times New Roman" w:hAnsi="Times New Roman" w:cs="Times New Roman"/>
          <w:sz w:val="24"/>
          <w:szCs w:val="24"/>
          <w:lang w:val="en-US"/>
        </w:rPr>
        <w:t>Smart cities, culture-led</w:t>
      </w:r>
      <w:r w:rsidR="00CE3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CD7">
        <w:rPr>
          <w:rFonts w:ascii="Times New Roman" w:hAnsi="Times New Roman" w:cs="Times New Roman"/>
          <w:sz w:val="24"/>
          <w:szCs w:val="24"/>
          <w:lang w:val="en-US"/>
        </w:rPr>
        <w:t>regeneration</w:t>
      </w:r>
      <w:r w:rsidR="00B608A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E3AA8">
        <w:rPr>
          <w:rFonts w:ascii="Times New Roman" w:hAnsi="Times New Roman" w:cs="Times New Roman"/>
          <w:sz w:val="24"/>
          <w:szCs w:val="24"/>
          <w:lang w:val="en-US"/>
        </w:rPr>
        <w:t xml:space="preserve"> cycling</w:t>
      </w:r>
    </w:p>
    <w:p w14:paraId="173DEE71" w14:textId="77777777" w:rsidR="00672BBC" w:rsidRPr="008F2662" w:rsidRDefault="00672BBC" w:rsidP="00417110">
      <w:pPr>
        <w:tabs>
          <w:tab w:val="left" w:pos="1985"/>
        </w:tabs>
        <w:spacing w:after="60" w:line="100" w:lineRule="atLeast"/>
        <w:ind w:left="2410" w:right="-425" w:hanging="2410"/>
        <w:rPr>
          <w:lang w:val="en-US"/>
        </w:rPr>
        <w:sectPr w:rsidR="00672BBC" w:rsidRPr="008F2662" w:rsidSect="003F2872">
          <w:type w:val="continuous"/>
          <w:pgSz w:w="11906" w:h="16838"/>
          <w:pgMar w:top="851" w:right="850" w:bottom="568" w:left="851" w:header="720" w:footer="720" w:gutter="0"/>
          <w:cols w:space="720"/>
          <w:docGrid w:linePitch="600" w:charSpace="36864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</w:p>
    <w:p w14:paraId="3DF1341A" w14:textId="77777777" w:rsidR="00FE137B" w:rsidRPr="00D0095A" w:rsidRDefault="00FE137B" w:rsidP="00D0095A">
      <w:pPr>
        <w:rPr>
          <w:lang w:val="en-US"/>
        </w:rPr>
      </w:pPr>
    </w:p>
    <w:sectPr w:rsidR="00FE137B" w:rsidRPr="00D0095A" w:rsidSect="00A03CE5">
      <w:type w:val="continuous"/>
      <w:pgSz w:w="11906" w:h="16838"/>
      <w:pgMar w:top="360" w:right="850" w:bottom="568" w:left="85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MS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77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"/>
      <w:lvlJc w:val="left"/>
      <w:pPr>
        <w:tabs>
          <w:tab w:val="num" w:pos="0"/>
        </w:tabs>
        <w:ind w:left="341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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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"/>
      <w:lvlJc w:val="left"/>
      <w:pPr>
        <w:tabs>
          <w:tab w:val="num" w:pos="0"/>
        </w:tabs>
        <w:ind w:left="2910" w:hanging="360"/>
      </w:pPr>
      <w:rPr>
        <w:rFonts w:ascii="Symbol" w:hAnsi="Symbol" w:cs="Symbol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7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3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7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</w:abstractNum>
  <w:abstractNum w:abstractNumId="4" w15:restartNumberingAfterBreak="0">
    <w:nsid w:val="054728CE"/>
    <w:multiLevelType w:val="hybridMultilevel"/>
    <w:tmpl w:val="F06C292A"/>
    <w:lvl w:ilvl="0" w:tplc="701EB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D4B35"/>
    <w:multiLevelType w:val="hybridMultilevel"/>
    <w:tmpl w:val="E5046B40"/>
    <w:lvl w:ilvl="0" w:tplc="690A2A4E">
      <w:start w:val="1"/>
      <w:numFmt w:val="bullet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0ADE0957"/>
    <w:multiLevelType w:val="hybridMultilevel"/>
    <w:tmpl w:val="3B38503C"/>
    <w:lvl w:ilvl="0" w:tplc="1344906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04" w:hanging="360"/>
      </w:pPr>
    </w:lvl>
    <w:lvl w:ilvl="2" w:tplc="0809001B" w:tentative="1">
      <w:start w:val="1"/>
      <w:numFmt w:val="lowerRoman"/>
      <w:lvlText w:val="%3."/>
      <w:lvlJc w:val="right"/>
      <w:pPr>
        <w:ind w:left="3924" w:hanging="180"/>
      </w:pPr>
    </w:lvl>
    <w:lvl w:ilvl="3" w:tplc="0809000F" w:tentative="1">
      <w:start w:val="1"/>
      <w:numFmt w:val="decimal"/>
      <w:lvlText w:val="%4."/>
      <w:lvlJc w:val="left"/>
      <w:pPr>
        <w:ind w:left="4644" w:hanging="360"/>
      </w:pPr>
    </w:lvl>
    <w:lvl w:ilvl="4" w:tplc="08090019" w:tentative="1">
      <w:start w:val="1"/>
      <w:numFmt w:val="lowerLetter"/>
      <w:lvlText w:val="%5."/>
      <w:lvlJc w:val="left"/>
      <w:pPr>
        <w:ind w:left="5364" w:hanging="360"/>
      </w:pPr>
    </w:lvl>
    <w:lvl w:ilvl="5" w:tplc="0809001B" w:tentative="1">
      <w:start w:val="1"/>
      <w:numFmt w:val="lowerRoman"/>
      <w:lvlText w:val="%6."/>
      <w:lvlJc w:val="right"/>
      <w:pPr>
        <w:ind w:left="6084" w:hanging="180"/>
      </w:pPr>
    </w:lvl>
    <w:lvl w:ilvl="6" w:tplc="0809000F" w:tentative="1">
      <w:start w:val="1"/>
      <w:numFmt w:val="decimal"/>
      <w:lvlText w:val="%7."/>
      <w:lvlJc w:val="left"/>
      <w:pPr>
        <w:ind w:left="6804" w:hanging="360"/>
      </w:pPr>
    </w:lvl>
    <w:lvl w:ilvl="7" w:tplc="08090019" w:tentative="1">
      <w:start w:val="1"/>
      <w:numFmt w:val="lowerLetter"/>
      <w:lvlText w:val="%8."/>
      <w:lvlJc w:val="left"/>
      <w:pPr>
        <w:ind w:left="7524" w:hanging="360"/>
      </w:pPr>
    </w:lvl>
    <w:lvl w:ilvl="8" w:tplc="08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250B4A4A"/>
    <w:multiLevelType w:val="hybridMultilevel"/>
    <w:tmpl w:val="72545FBA"/>
    <w:lvl w:ilvl="0" w:tplc="690A2A4E">
      <w:start w:val="1"/>
      <w:numFmt w:val="bullet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D0301CE"/>
    <w:multiLevelType w:val="hybridMultilevel"/>
    <w:tmpl w:val="C74A02FC"/>
    <w:lvl w:ilvl="0" w:tplc="690A2A4E">
      <w:start w:val="1"/>
      <w:numFmt w:val="bullet"/>
      <w:lvlText w:val=""/>
      <w:lvlJc w:val="left"/>
      <w:pPr>
        <w:ind w:left="35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9" w15:restartNumberingAfterBreak="0">
    <w:nsid w:val="2F4C418E"/>
    <w:multiLevelType w:val="hybridMultilevel"/>
    <w:tmpl w:val="34E47CC8"/>
    <w:lvl w:ilvl="0" w:tplc="98C6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0E6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6E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A0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6B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8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ED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83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A0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1D0B5D"/>
    <w:multiLevelType w:val="hybridMultilevel"/>
    <w:tmpl w:val="5D2240B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57120C56"/>
    <w:multiLevelType w:val="hybridMultilevel"/>
    <w:tmpl w:val="E37CB346"/>
    <w:lvl w:ilvl="0" w:tplc="690A2A4E">
      <w:start w:val="1"/>
      <w:numFmt w:val="bullet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67462670"/>
    <w:multiLevelType w:val="hybridMultilevel"/>
    <w:tmpl w:val="BCAC8F7C"/>
    <w:lvl w:ilvl="0" w:tplc="1A8CA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05B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ED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4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3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43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4B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C5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83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213CE7"/>
    <w:multiLevelType w:val="hybridMultilevel"/>
    <w:tmpl w:val="6D62E1C2"/>
    <w:lvl w:ilvl="0" w:tplc="1B16671E">
      <w:start w:val="1"/>
      <w:numFmt w:val="bullet"/>
      <w:lvlText w:val=""/>
      <w:lvlJc w:val="left"/>
      <w:pPr>
        <w:ind w:left="2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7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62"/>
    <w:rsid w:val="0000362E"/>
    <w:rsid w:val="00051612"/>
    <w:rsid w:val="000D6144"/>
    <w:rsid w:val="000E441F"/>
    <w:rsid w:val="001E3FF5"/>
    <w:rsid w:val="00227EA1"/>
    <w:rsid w:val="00256326"/>
    <w:rsid w:val="00260F29"/>
    <w:rsid w:val="0029410D"/>
    <w:rsid w:val="002A5160"/>
    <w:rsid w:val="002B4EC0"/>
    <w:rsid w:val="003410FD"/>
    <w:rsid w:val="00341B4A"/>
    <w:rsid w:val="00391D6E"/>
    <w:rsid w:val="003F2872"/>
    <w:rsid w:val="00417110"/>
    <w:rsid w:val="00480395"/>
    <w:rsid w:val="004924B7"/>
    <w:rsid w:val="00495123"/>
    <w:rsid w:val="004B7EA9"/>
    <w:rsid w:val="004C2898"/>
    <w:rsid w:val="004F5239"/>
    <w:rsid w:val="005446E9"/>
    <w:rsid w:val="00554041"/>
    <w:rsid w:val="00664423"/>
    <w:rsid w:val="00672BBC"/>
    <w:rsid w:val="00675CD7"/>
    <w:rsid w:val="006F18BC"/>
    <w:rsid w:val="00760DE9"/>
    <w:rsid w:val="00826EB8"/>
    <w:rsid w:val="008456AF"/>
    <w:rsid w:val="008661D7"/>
    <w:rsid w:val="00882C92"/>
    <w:rsid w:val="008F2662"/>
    <w:rsid w:val="0093780D"/>
    <w:rsid w:val="009D670F"/>
    <w:rsid w:val="00A00641"/>
    <w:rsid w:val="00A03CE5"/>
    <w:rsid w:val="00A244D0"/>
    <w:rsid w:val="00A64ACB"/>
    <w:rsid w:val="00A70E3D"/>
    <w:rsid w:val="00B01ADE"/>
    <w:rsid w:val="00B608A2"/>
    <w:rsid w:val="00B72639"/>
    <w:rsid w:val="00B7664A"/>
    <w:rsid w:val="00B83B74"/>
    <w:rsid w:val="00BB6685"/>
    <w:rsid w:val="00C006AC"/>
    <w:rsid w:val="00C11F15"/>
    <w:rsid w:val="00C81114"/>
    <w:rsid w:val="00CB68F1"/>
    <w:rsid w:val="00CD2889"/>
    <w:rsid w:val="00CE3AA8"/>
    <w:rsid w:val="00CE6E1E"/>
    <w:rsid w:val="00D0095A"/>
    <w:rsid w:val="00D013DD"/>
    <w:rsid w:val="00D50F41"/>
    <w:rsid w:val="00D52E31"/>
    <w:rsid w:val="00D74D05"/>
    <w:rsid w:val="00D75AB6"/>
    <w:rsid w:val="00E56C6A"/>
    <w:rsid w:val="00EB084E"/>
    <w:rsid w:val="00EE183B"/>
    <w:rsid w:val="00F950F1"/>
    <w:rsid w:val="00FE137B"/>
    <w:rsid w:val="00FE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C2DB1A2"/>
  <w15:chartTrackingRefBased/>
  <w15:docId w15:val="{021CA3D9-32B7-4ADC-BDE8-9681C235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uppressAutoHyphens w:val="0"/>
      <w:spacing w:before="100" w:after="100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277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1">
    <w:name w:val="Основной шрифт абзаца1"/>
  </w:style>
  <w:style w:type="character" w:customStyle="1" w:styleId="10">
    <w:name w:val="Основной шрифт абзаца1"/>
  </w:style>
  <w:style w:type="character" w:styleId="Hyperlink">
    <w:name w:val="Hyperlink"/>
    <w:rPr>
      <w:color w:val="0000FF"/>
      <w:u w:val="single"/>
    </w:rPr>
  </w:style>
  <w:style w:type="character" w:customStyle="1" w:styleId="11">
    <w:name w:val="Заголовок 1 Знак"/>
    <w:rPr>
      <w:b/>
      <w:bCs/>
      <w:kern w:val="1"/>
      <w:sz w:val="48"/>
      <w:szCs w:val="48"/>
    </w:rPr>
  </w:style>
  <w:style w:type="character" w:customStyle="1" w:styleId="2">
    <w:name w:val="Заголовок 2 Знак"/>
    <w:rPr>
      <w:rFonts w:ascii="Cambria" w:hAnsi="Cambria" w:cs="font277"/>
      <w:b/>
      <w:bCs/>
      <w:color w:val="4F81BD"/>
      <w:kern w:val="1"/>
      <w:sz w:val="26"/>
      <w:szCs w:val="26"/>
    </w:rPr>
  </w:style>
  <w:style w:type="character" w:customStyle="1" w:styleId="apple-converted-space">
    <w:name w:val="apple-converted-space"/>
    <w:basedOn w:val="1"/>
  </w:style>
  <w:style w:type="character" w:styleId="Strong">
    <w:name w:val="Strong"/>
    <w:qFormat/>
    <w:rPr>
      <w:b/>
      <w:bCs/>
    </w:rPr>
  </w:style>
  <w:style w:type="character" w:customStyle="1" w:styleId="a">
    <w:name w:val="Текст выноски Знак"/>
    <w:rPr>
      <w:rFonts w:ascii="Tahoma" w:eastAsia="SimSun" w:hAnsi="Tahoma" w:cs="Tahoma"/>
      <w:kern w:val="1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a0">
    <w:name w:val="Маркеры списка"/>
    <w:rPr>
      <w:rFonts w:ascii="OpenSymbol" w:eastAsia="OpenSymbol" w:hAnsi="OpenSymbol" w:cs="OpenSymbol"/>
    </w:rPr>
  </w:style>
  <w:style w:type="paragraph" w:customStyle="1" w:styleId="12">
    <w:name w:val="Заголовок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Mangal"/>
    </w:rPr>
  </w:style>
  <w:style w:type="paragraph" w:customStyle="1" w:styleId="13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Normal"/>
    <w:pPr>
      <w:suppressLineNumbers/>
    </w:pPr>
    <w:rPr>
      <w:rFonts w:cs="Mangal"/>
    </w:rPr>
  </w:style>
  <w:style w:type="paragraph" w:customStyle="1" w:styleId="15">
    <w:name w:val="Абзац списка1"/>
    <w:basedOn w:val="Normal"/>
    <w:pPr>
      <w:ind w:left="720"/>
    </w:pPr>
  </w:style>
  <w:style w:type="paragraph" w:customStyle="1" w:styleId="16">
    <w:name w:val="Текст выноски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7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9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DB43-10CA-44FE-B0D7-303B2A62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4005</CharactersWithSpaces>
  <SharedDoc>false</SharedDoc>
  <HLinks>
    <vt:vector size="6" baseType="variant">
      <vt:variant>
        <vt:i4>720929</vt:i4>
      </vt:variant>
      <vt:variant>
        <vt:i4>0</vt:i4>
      </vt:variant>
      <vt:variant>
        <vt:i4>0</vt:i4>
      </vt:variant>
      <vt:variant>
        <vt:i4>5</vt:i4>
      </vt:variant>
      <vt:variant>
        <vt:lpwstr>mailto:tregub26@mail.ru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Инесса</dc:creator>
  <cp:keywords/>
  <cp:lastModifiedBy>Inessa Tregubova</cp:lastModifiedBy>
  <cp:revision>2</cp:revision>
  <cp:lastPrinted>2017-07-18T18:05:00Z</cp:lastPrinted>
  <dcterms:created xsi:type="dcterms:W3CDTF">2021-12-12T10:44:00Z</dcterms:created>
  <dcterms:modified xsi:type="dcterms:W3CDTF">2021-12-12T10:44:00Z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